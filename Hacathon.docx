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AB33" w14:textId="764CABCB" w:rsidR="00A9204E" w:rsidRDefault="00E164E8">
      <w:pPr>
        <w:rPr>
          <w:sz w:val="28"/>
          <w:szCs w:val="28"/>
        </w:rPr>
      </w:pPr>
      <w:r>
        <w:rPr>
          <w:sz w:val="28"/>
          <w:szCs w:val="28"/>
        </w:rPr>
        <w:t xml:space="preserve">Hacathon:3 </w:t>
      </w:r>
    </w:p>
    <w:p w14:paraId="4D9571A1" w14:textId="46B0641E" w:rsidR="00E164E8" w:rsidRDefault="00E164E8">
      <w:pPr>
        <w:rPr>
          <w:sz w:val="28"/>
          <w:szCs w:val="28"/>
        </w:rPr>
      </w:pPr>
      <w:r>
        <w:rPr>
          <w:sz w:val="28"/>
          <w:szCs w:val="28"/>
        </w:rPr>
        <w:t>MARKET PLACE HACATHON FURNITURE STORE</w:t>
      </w:r>
    </w:p>
    <w:p w14:paraId="77FDA325" w14:textId="7656870D" w:rsidR="00E164E8" w:rsidRDefault="00E164E8">
      <w:pP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>
        <w:rPr>
          <w:sz w:val="28"/>
          <w:szCs w:val="28"/>
        </w:rPr>
        <w:t>DAY:</w:t>
      </w:r>
      <w: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WEDNESDAY</w:t>
      </w:r>
      <w:proofErr w:type="gramEnd"/>
    </w:p>
    <w:p w14:paraId="7087FA53" w14:textId="2B9B450E" w:rsidR="00DF0037" w:rsidRDefault="00DF0037">
      <w:pP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EB4EA25" w14:textId="7D879941" w:rsidR="00DF0037" w:rsidRDefault="00DF0037">
      <w:pP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60F50B7" w14:textId="65B01897" w:rsidR="00DF0037" w:rsidRDefault="00DF0037">
      <w:pPr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STEP:01</w:t>
      </w:r>
      <w:r w:rsidR="00004E27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  <w:proofErr w:type="gramStart"/>
      <w:r w:rsidR="00004E27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(</w:t>
      </w:r>
      <w:proofErr w:type="gramEnd"/>
      <w:r w:rsidR="00004E27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primary purpose)</w:t>
      </w:r>
    </w:p>
    <w:p w14:paraId="51180EE7" w14:textId="3E4DD4C6" w:rsidR="00DF0037" w:rsidRDefault="00DF00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general e-commerce market place is an</w:t>
      </w:r>
      <w:r w:rsidR="00004E2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Online platform that give you opportunity to showcase your variety of products with an amazing website.</w:t>
      </w:r>
    </w:p>
    <w:p w14:paraId="4AE889C5" w14:textId="73BD7F37" w:rsidR="00FA16CB" w:rsidRDefault="00FA16CB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MY PRODUCTS:</w:t>
      </w:r>
    </w:p>
    <w:p w14:paraId="47C649F4" w14:textId="4411EB82" w:rsidR="00FA16CB" w:rsidRDefault="00932C4A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1-Dining table</w:t>
      </w:r>
    </w:p>
    <w:p w14:paraId="7E84C1B3" w14:textId="48E88C95" w:rsidR="00932C4A" w:rsidRDefault="00932C4A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2-Side table</w:t>
      </w:r>
    </w:p>
    <w:p w14:paraId="1C660EC5" w14:textId="38B79B46" w:rsidR="00932C4A" w:rsidRDefault="00932C4A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3-Iron stand</w:t>
      </w:r>
    </w:p>
    <w:p w14:paraId="76CCA6B7" w14:textId="14BBB9DA" w:rsidR="00932C4A" w:rsidRDefault="00932C4A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4-Sofa</w:t>
      </w:r>
    </w:p>
    <w:p w14:paraId="00D5AB5A" w14:textId="373C2FC5" w:rsidR="00932C4A" w:rsidRDefault="00932C4A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5-Study table</w:t>
      </w:r>
    </w:p>
    <w:p w14:paraId="1B016991" w14:textId="5E964B69" w:rsidR="00932C4A" w:rsidRDefault="00932C4A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6-furniture</w:t>
      </w:r>
    </w:p>
    <w:p w14:paraId="46D7F0A2" w14:textId="1B9CAF27" w:rsidR="00932C4A" w:rsidRDefault="00932C4A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7-Chairs</w:t>
      </w:r>
    </w:p>
    <w:p w14:paraId="7DAD9B2B" w14:textId="1EC205D9" w:rsidR="00004E27" w:rsidRDefault="00004E27">
      <w:pPr>
        <w:rPr>
          <w:b/>
          <w:color w:val="4472C4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3468434" w14:textId="4B5A00FD" w:rsidR="00004E27" w:rsidRDefault="00004E27">
      <w:pPr>
        <w:rPr>
          <w:b/>
          <w:color w:val="4472C4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STEP:0</w:t>
      </w:r>
      <w:r w:rsidR="00FA16CB">
        <w:rPr>
          <w:b/>
          <w:color w:val="4472C4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  <w:r>
        <w:rPr>
          <w:b/>
          <w:color w:val="4472C4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proofErr w:type="gramStart"/>
      <w:r>
        <w:rPr>
          <w:b/>
          <w:color w:val="4472C4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(</w:t>
      </w:r>
      <w:proofErr w:type="gramEnd"/>
      <w:r>
        <w:rPr>
          <w:b/>
          <w:color w:val="4472C4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My </w:t>
      </w:r>
      <w:proofErr w:type="spellStart"/>
      <w:r>
        <w:rPr>
          <w:b/>
          <w:color w:val="4472C4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Bussiness</w:t>
      </w:r>
      <w:proofErr w:type="spellEnd"/>
      <w:r>
        <w:rPr>
          <w:b/>
          <w:color w:val="4472C4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Goals)</w:t>
      </w:r>
    </w:p>
    <w:p w14:paraId="7176DBB7" w14:textId="5EBE4309" w:rsidR="00FA16CB" w:rsidRDefault="00CB034C">
      <w:pPr>
        <w:rPr>
          <w:b/>
          <w:color w:val="4472C4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Problems in business:</w:t>
      </w:r>
    </w:p>
    <w:p w14:paraId="3F8FDC2F" w14:textId="57BB0F7B" w:rsidR="00FA16CB" w:rsidRPr="00FA16CB" w:rsidRDefault="00FA16CB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4472C4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Inconvient</w:t>
      </w:r>
      <w:proofErr w:type="spellEnd"/>
      <w:r>
        <w:rPr>
          <w:b/>
          <w:color w:val="4472C4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Furniture Shopping: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Traditional furniture shopping requires physical visit to stores, which may be time-consuming and exhausting.</w:t>
      </w:r>
    </w:p>
    <w:p w14:paraId="5DAFB9B2" w14:textId="441E9ABE" w:rsidR="00FA16CB" w:rsidRDefault="00932C4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Limited product options: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Many physical stores have limited space to showcase all variety, resulting in</w:t>
      </w:r>
      <w:r w:rsidR="00CB034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restricted selection of products for customers to choose from.</w:t>
      </w:r>
    </w:p>
    <w:p w14:paraId="65234922" w14:textId="66B81742" w:rsidR="00CB034C" w:rsidRDefault="00CB034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Difficulty in product visualization: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Customers often struggle to visualize how furniture will look in their homes, leads to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uncertainity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potential returns.</w:t>
      </w:r>
    </w:p>
    <w:p w14:paraId="3F613750" w14:textId="518E82B5" w:rsidR="00CB034C" w:rsidRDefault="00CB034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Competitive pricing: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reducing operational costs, our </w:t>
      </w:r>
      <w:r w:rsidR="00E82BC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sellers can afford competitive price</w:t>
      </w:r>
    </w:p>
    <w:p w14:paraId="63393E28" w14:textId="26126DA8" w:rsidR="00E82BC0" w:rsidRDefault="00E82BC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0599CD" w14:textId="77777777" w:rsidR="00E82BC0" w:rsidRPr="00CB034C" w:rsidRDefault="00E82BC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13F03D" w14:textId="67044D31" w:rsidR="00CB034C" w:rsidRDefault="00E82BC0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Target Audience:</w:t>
      </w:r>
    </w:p>
    <w:p w14:paraId="2B12465D" w14:textId="055E0BC5" w:rsidR="00E82BC0" w:rsidRDefault="00E82BC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SCHOOL AND COLLEGES: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Educational institutes need furniture like </w:t>
      </w:r>
      <w:proofErr w:type="spellStart"/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Tables,Chairs</w:t>
      </w:r>
      <w:proofErr w:type="spellEnd"/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and sofa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school,colleges,universities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3F62623" w14:textId="7213E94E" w:rsidR="00E82BC0" w:rsidRDefault="007715B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BUSSINESS PLACES: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Bussiness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places also needs furniture for their staff like </w:t>
      </w:r>
      <w:proofErr w:type="spellStart"/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cubords,chairs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,office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</w:p>
    <w:p w14:paraId="00EA4223" w14:textId="2FAAE8F3" w:rsidR="007715BE" w:rsidRDefault="007715BE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OUR PRODUCTS/SERVICES:</w:t>
      </w:r>
    </w:p>
    <w:p w14:paraId="4AB78CB7" w14:textId="569D2209" w:rsidR="007715BE" w:rsidRDefault="007715BE">
      <w:pPr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PRODUCTS:</w:t>
      </w:r>
    </w:p>
    <w:p w14:paraId="652F8B29" w14:textId="6CC74EB7" w:rsidR="007715BE" w:rsidRDefault="007715BE" w:rsidP="007715BE">
      <w:pPr>
        <w:pStyle w:val="ListParagraph"/>
        <w:numPr>
          <w:ilvl w:val="0"/>
          <w:numId w:val="24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Sofa</w:t>
      </w:r>
    </w:p>
    <w:p w14:paraId="3523AFE0" w14:textId="438B573D" w:rsidR="007715BE" w:rsidRDefault="007715BE" w:rsidP="007715BE">
      <w:pPr>
        <w:pStyle w:val="ListParagraph"/>
        <w:numPr>
          <w:ilvl w:val="0"/>
          <w:numId w:val="24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Bed</w:t>
      </w:r>
    </w:p>
    <w:p w14:paraId="181E3281" w14:textId="27B72B94" w:rsidR="007715BE" w:rsidRDefault="007715BE" w:rsidP="007715BE">
      <w:pPr>
        <w:pStyle w:val="ListParagraph"/>
        <w:numPr>
          <w:ilvl w:val="0"/>
          <w:numId w:val="24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</w:t>
      </w:r>
    </w:p>
    <w:p w14:paraId="2F16652B" w14:textId="2D519010" w:rsidR="007715BE" w:rsidRDefault="004E3E38" w:rsidP="007715BE">
      <w:pPr>
        <w:pStyle w:val="ListParagraph"/>
        <w:numPr>
          <w:ilvl w:val="0"/>
          <w:numId w:val="24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Single seater sofa</w:t>
      </w:r>
    </w:p>
    <w:p w14:paraId="2D108C48" w14:textId="1D4A83C7" w:rsidR="004E3E38" w:rsidRDefault="004E3E38" w:rsidP="007715BE">
      <w:pPr>
        <w:pStyle w:val="ListParagraph"/>
        <w:numPr>
          <w:ilvl w:val="0"/>
          <w:numId w:val="24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 seater sofa</w:t>
      </w:r>
    </w:p>
    <w:p w14:paraId="4EAE3A37" w14:textId="19FF177D" w:rsidR="004E3E38" w:rsidRDefault="004E3E38" w:rsidP="007715BE">
      <w:pPr>
        <w:pStyle w:val="ListParagraph"/>
        <w:numPr>
          <w:ilvl w:val="0"/>
          <w:numId w:val="24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Dining table</w:t>
      </w:r>
    </w:p>
    <w:p w14:paraId="6A34DF9D" w14:textId="0D08E5C3" w:rsidR="004E3E38" w:rsidRDefault="004E3E38" w:rsidP="007715BE">
      <w:pPr>
        <w:pStyle w:val="ListParagraph"/>
        <w:numPr>
          <w:ilvl w:val="0"/>
          <w:numId w:val="24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Benches</w:t>
      </w:r>
    </w:p>
    <w:p w14:paraId="296329C1" w14:textId="29606CB2" w:rsidR="004E3E38" w:rsidRDefault="004E3E38" w:rsidP="007715BE">
      <w:pPr>
        <w:pStyle w:val="ListParagraph"/>
        <w:numPr>
          <w:ilvl w:val="0"/>
          <w:numId w:val="24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Stools</w:t>
      </w:r>
    </w:p>
    <w:p w14:paraId="7336B5D6" w14:textId="110A573F" w:rsidR="004E3E38" w:rsidRDefault="004E3E38" w:rsidP="007715BE">
      <w:pPr>
        <w:pStyle w:val="ListParagraph"/>
        <w:numPr>
          <w:ilvl w:val="0"/>
          <w:numId w:val="24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Chairs</w:t>
      </w:r>
    </w:p>
    <w:p w14:paraId="17BECFA9" w14:textId="38B389B1" w:rsidR="004E3E38" w:rsidRPr="007715BE" w:rsidRDefault="004E3E38" w:rsidP="007715BE">
      <w:pPr>
        <w:pStyle w:val="ListParagraph"/>
        <w:numPr>
          <w:ilvl w:val="0"/>
          <w:numId w:val="24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Side table</w:t>
      </w:r>
    </w:p>
    <w:p w14:paraId="754B7C47" w14:textId="4F4CDF44" w:rsidR="00004E27" w:rsidRDefault="004E3E38">
      <w:pPr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SERVICES:</w:t>
      </w:r>
    </w:p>
    <w:p w14:paraId="531E206C" w14:textId="03F89DAB" w:rsidR="004E3E38" w:rsidRDefault="004E3E3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Furniture assembly</w:t>
      </w:r>
    </w:p>
    <w:p w14:paraId="73C55BB2" w14:textId="76AA4111" w:rsidR="004E3E38" w:rsidRDefault="004E3E3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Customization</w:t>
      </w:r>
    </w:p>
    <w:p w14:paraId="7C8F19CA" w14:textId="6439A635" w:rsidR="004E3E38" w:rsidRDefault="004E3E3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Delivery on door</w:t>
      </w:r>
    </w:p>
    <w:p w14:paraId="12AA3DF6" w14:textId="5A1B6631" w:rsidR="004E3E38" w:rsidRDefault="004E3E38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2C47BB" w14:textId="3A4ED5C6" w:rsidR="004E3E38" w:rsidRDefault="004E3E38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DIFFERENTIATION:</w:t>
      </w:r>
    </w:p>
    <w:p w14:paraId="7D6BDC33" w14:textId="4E08F6BE" w:rsidR="004E3E38" w:rsidRDefault="004E3E3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-Personalized sofa recommendation: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Suggest sofas based on customers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prefrences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room </w:t>
      </w:r>
      <w:proofErr w:type="spellStart"/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size,room</w:t>
      </w:r>
      <w:proofErr w:type="spellEnd"/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color,schema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/style</w:t>
      </w:r>
      <w:r w:rsidR="00FF56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8EEA71F" w14:textId="17F1CD9C" w:rsidR="00FF56A2" w:rsidRPr="004E3E38" w:rsidRDefault="00FF56A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2BF66" w14:textId="77777777" w:rsidR="00004E27" w:rsidRDefault="00004E2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3F911E" w14:textId="77777777" w:rsidR="00DF0037" w:rsidRPr="00DF0037" w:rsidRDefault="00DF00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F11685" w14:textId="77777777" w:rsidR="00E164E8" w:rsidRPr="00E164E8" w:rsidRDefault="00E164E8">
      <w:pPr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E164E8" w:rsidRPr="00E1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F0D31C3"/>
    <w:multiLevelType w:val="hybridMultilevel"/>
    <w:tmpl w:val="E436A8C8"/>
    <w:lvl w:ilvl="0" w:tplc="38F6BF3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E8"/>
    <w:rsid w:val="00004E27"/>
    <w:rsid w:val="004E3E38"/>
    <w:rsid w:val="00645252"/>
    <w:rsid w:val="006D3D74"/>
    <w:rsid w:val="007715BE"/>
    <w:rsid w:val="0083569A"/>
    <w:rsid w:val="00932C4A"/>
    <w:rsid w:val="00A9204E"/>
    <w:rsid w:val="00AA08CA"/>
    <w:rsid w:val="00CB034C"/>
    <w:rsid w:val="00DF0037"/>
    <w:rsid w:val="00E164E8"/>
    <w:rsid w:val="00E82BC0"/>
    <w:rsid w:val="00FA16CB"/>
    <w:rsid w:val="00FF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FB38"/>
  <w15:chartTrackingRefBased/>
  <w15:docId w15:val="{67A67E33-4870-42BE-B93D-74FC38C3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771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82E89CA6-659D-4E62-95CC-4B4C862D20D0%7d\%7b10FE80B1-21E0-4346-AA4F-2EC76EF9ABA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{10FE80B1-21E0-4346-AA4F-2EC76EF9ABA2}tf02786999_win32</Template>
  <TotalTime>49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2025-01-18T06:49:00Z</dcterms:created>
  <dcterms:modified xsi:type="dcterms:W3CDTF">2025-02-01T10:07:00Z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